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204E" w:rsidRDefault="00CA497D">
      <w:pPr>
        <w:rPr>
          <w:b/>
          <w:color w:val="00B0F0"/>
          <w:sz w:val="48"/>
          <w:szCs w:val="48"/>
          <w:u w:val="single"/>
        </w:rPr>
      </w:pPr>
      <w:r w:rsidRPr="00CA497D">
        <w:rPr>
          <w:b/>
          <w:color w:val="00B0F0"/>
          <w:sz w:val="48"/>
          <w:szCs w:val="48"/>
          <w:u w:val="single"/>
        </w:rPr>
        <w:t>3D Portal</w:t>
      </w:r>
    </w:p>
    <w:p w:rsidR="00CA497D" w:rsidRDefault="00CA497D">
      <w:pPr>
        <w:rPr>
          <w:b/>
          <w:color w:val="00B0F0"/>
          <w:sz w:val="28"/>
          <w:szCs w:val="28"/>
          <w:u w:val="single"/>
        </w:rPr>
      </w:pPr>
    </w:p>
    <w:p w:rsidR="00CA497D" w:rsidRDefault="00B72BF6" w:rsidP="00CA497D">
      <w:pPr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</w:rPr>
        <w:t>S</w:t>
      </w:r>
      <w:r w:rsidR="00CA497D" w:rsidRPr="00CA497D">
        <w:rPr>
          <w:b/>
          <w:color w:val="C00000"/>
          <w:sz w:val="28"/>
          <w:szCs w:val="28"/>
        </w:rPr>
        <w:t>teps to setup project</w:t>
      </w:r>
    </w:p>
    <w:p w:rsidR="00CA497D" w:rsidRPr="00CA497D" w:rsidRDefault="00CA497D" w:rsidP="00CA497D">
      <w:pPr>
        <w:rPr>
          <w:b/>
          <w:color w:val="C00000"/>
          <w:sz w:val="28"/>
          <w:szCs w:val="28"/>
        </w:rPr>
      </w:pPr>
    </w:p>
    <w:p w:rsidR="00CA497D" w:rsidRPr="00CA497D" w:rsidRDefault="00CA497D" w:rsidP="00CA497D">
      <w:pPr>
        <w:rPr>
          <w:b/>
          <w:color w:val="595959" w:themeColor="text1" w:themeTint="A6"/>
          <w:sz w:val="24"/>
          <w:szCs w:val="24"/>
          <w:u w:val="single"/>
          <w:lang w:val="en-IN"/>
        </w:rPr>
      </w:pPr>
      <w:r w:rsidRPr="00CA497D">
        <w:rPr>
          <w:b/>
          <w:color w:val="595959" w:themeColor="text1" w:themeTint="A6"/>
          <w:sz w:val="24"/>
          <w:szCs w:val="24"/>
          <w:u w:val="single"/>
          <w:lang w:val="en-IN"/>
        </w:rPr>
        <w:t>Step 1.</w:t>
      </w:r>
    </w:p>
    <w:p w:rsidR="00CA497D" w:rsidRDefault="00CA497D" w:rsidP="00CA497D">
      <w:pPr>
        <w:rPr>
          <w:b/>
          <w:color w:val="C45911" w:themeColor="accent2" w:themeShade="BF"/>
          <w:sz w:val="24"/>
          <w:szCs w:val="24"/>
          <w:lang w:val="en-IN"/>
        </w:rPr>
      </w:pPr>
      <w:r w:rsidRPr="00CA497D">
        <w:rPr>
          <w:b/>
          <w:color w:val="C45911" w:themeColor="accent2" w:themeShade="BF"/>
          <w:sz w:val="24"/>
          <w:szCs w:val="24"/>
          <w:lang w:val="en-IN"/>
        </w:rPr>
        <w:t>Set up the Development Environment</w:t>
      </w:r>
    </w:p>
    <w:p w:rsidR="00CA497D" w:rsidRPr="00CA497D" w:rsidRDefault="00CA497D" w:rsidP="00CA497D">
      <w:pPr>
        <w:rPr>
          <w:b/>
          <w:color w:val="C45911" w:themeColor="accent2" w:themeShade="BF"/>
          <w:sz w:val="24"/>
          <w:szCs w:val="24"/>
          <w:lang w:val="en-IN"/>
        </w:rPr>
      </w:pPr>
      <w:r w:rsidRPr="00CA497D">
        <w:rPr>
          <w:b/>
          <w:color w:val="595959" w:themeColor="text1" w:themeTint="A6"/>
          <w:sz w:val="24"/>
          <w:szCs w:val="24"/>
          <w:lang w:val="en-IN"/>
        </w:rPr>
        <w:t>You need to set up your development environment before you can do anything.</w:t>
      </w:r>
    </w:p>
    <w:p w:rsidR="00CA497D" w:rsidRPr="00CA497D" w:rsidRDefault="00CA497D" w:rsidP="00CA497D">
      <w:pPr>
        <w:rPr>
          <w:b/>
          <w:color w:val="595959" w:themeColor="text1" w:themeTint="A6"/>
          <w:sz w:val="24"/>
          <w:szCs w:val="24"/>
          <w:lang w:val="en-IN"/>
        </w:rPr>
      </w:pPr>
      <w:r w:rsidRPr="00CA497D">
        <w:rPr>
          <w:b/>
          <w:color w:val="595959" w:themeColor="text1" w:themeTint="A6"/>
          <w:sz w:val="24"/>
          <w:szCs w:val="24"/>
          <w:lang w:val="en-IN"/>
        </w:rPr>
        <w:t>Install </w:t>
      </w:r>
      <w:hyperlink r:id="rId8" w:history="1">
        <w:r w:rsidRPr="00CA497D">
          <w:rPr>
            <w:rStyle w:val="Hyperlink"/>
            <w:sz w:val="24"/>
            <w:szCs w:val="24"/>
            <w:lang w:val="en-IN"/>
            <w14:textFill>
              <w14:solidFill>
                <w14:schemeClr w14:val="accent1">
                  <w14:lumMod w14:val="50000"/>
                  <w14:lumMod w14:val="65000"/>
                  <w14:lumOff w14:val="35000"/>
                </w14:schemeClr>
              </w14:solidFill>
            </w14:textFill>
          </w:rPr>
          <w:t xml:space="preserve">Node.js® and </w:t>
        </w:r>
        <w:proofErr w:type="spellStart"/>
        <w:r w:rsidRPr="00CA497D">
          <w:rPr>
            <w:rStyle w:val="Hyperlink"/>
            <w:sz w:val="24"/>
            <w:szCs w:val="24"/>
            <w:lang w:val="en-IN"/>
            <w14:textFill>
              <w14:solidFill>
                <w14:schemeClr w14:val="accent1">
                  <w14:lumMod w14:val="50000"/>
                  <w14:lumMod w14:val="65000"/>
                  <w14:lumOff w14:val="35000"/>
                </w14:schemeClr>
              </w14:solidFill>
            </w14:textFill>
          </w:rPr>
          <w:t>npm</w:t>
        </w:r>
        <w:proofErr w:type="spellEnd"/>
      </w:hyperlink>
      <w:r w:rsidRPr="00CA497D">
        <w:rPr>
          <w:b/>
          <w:color w:val="595959" w:themeColor="text1" w:themeTint="A6"/>
          <w:sz w:val="24"/>
          <w:szCs w:val="24"/>
          <w:lang w:val="en-IN"/>
        </w:rPr>
        <w:t> if they are not already on yo</w:t>
      </w:r>
      <w:bookmarkStart w:id="0" w:name="_GoBack"/>
      <w:bookmarkEnd w:id="0"/>
      <w:r w:rsidRPr="00CA497D">
        <w:rPr>
          <w:b/>
          <w:color w:val="595959" w:themeColor="text1" w:themeTint="A6"/>
          <w:sz w:val="24"/>
          <w:szCs w:val="24"/>
          <w:lang w:val="en-IN"/>
        </w:rPr>
        <w:t>ur machine.</w:t>
      </w:r>
    </w:p>
    <w:p w:rsidR="00CA497D" w:rsidRDefault="00CA497D" w:rsidP="00CA497D">
      <w:pPr>
        <w:rPr>
          <w:b/>
          <w:color w:val="595959" w:themeColor="text1" w:themeTint="A6"/>
          <w:sz w:val="24"/>
          <w:szCs w:val="24"/>
        </w:rPr>
      </w:pPr>
    </w:p>
    <w:p w:rsidR="00CA497D" w:rsidRDefault="00CA497D" w:rsidP="00CA497D">
      <w:pPr>
        <w:rPr>
          <w:b/>
          <w:color w:val="595959" w:themeColor="text1" w:themeTint="A6"/>
          <w:sz w:val="24"/>
          <w:szCs w:val="24"/>
        </w:rPr>
      </w:pPr>
      <w:r w:rsidRPr="00CA497D">
        <w:rPr>
          <w:b/>
          <w:color w:val="595959" w:themeColor="text1" w:themeTint="A6"/>
          <w:sz w:val="24"/>
          <w:szCs w:val="24"/>
        </w:rPr>
        <w:t>Then install the </w:t>
      </w:r>
      <w:hyperlink r:id="rId9" w:history="1">
        <w:r w:rsidRPr="00CA497D">
          <w:rPr>
            <w:rStyle w:val="Hyperlink"/>
            <w:sz w:val="24"/>
            <w:szCs w:val="24"/>
            <w14:textFill>
              <w14:solidFill>
                <w14:schemeClr w14:val="accent1">
                  <w14:lumMod w14:val="50000"/>
                  <w14:lumMod w14:val="65000"/>
                  <w14:lumOff w14:val="35000"/>
                </w14:schemeClr>
              </w14:solidFill>
            </w14:textFill>
          </w:rPr>
          <w:t>Angular CLI</w:t>
        </w:r>
      </w:hyperlink>
      <w:r w:rsidRPr="00CA497D">
        <w:rPr>
          <w:b/>
          <w:color w:val="595959" w:themeColor="text1" w:themeTint="A6"/>
          <w:sz w:val="24"/>
          <w:szCs w:val="24"/>
        </w:rPr>
        <w:t> globally.</w:t>
      </w:r>
    </w:p>
    <w:p w:rsidR="00CA497D" w:rsidRDefault="00CA497D" w:rsidP="00CA497D">
      <w:pPr>
        <w:rPr>
          <w:b/>
          <w:color w:val="595959" w:themeColor="text1" w:themeTint="A6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5943600" cy="507935"/>
            <wp:effectExtent l="0" t="0" r="0" b="6985"/>
            <wp:wrapNone/>
            <wp:docPr id="1" name="Picture 1" descr="C:\Users\Mukesh\AppData\Local\Microsoft\Windows\INetCache\Content.Word\s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ukesh\AppData\Local\Microsoft\Windows\INetCache\Content.Word\s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A497D" w:rsidRPr="00CA497D" w:rsidRDefault="00CA497D" w:rsidP="00CA497D">
      <w:pPr>
        <w:rPr>
          <w:sz w:val="24"/>
          <w:szCs w:val="24"/>
        </w:rPr>
      </w:pPr>
    </w:p>
    <w:p w:rsidR="00CA497D" w:rsidRPr="00CA497D" w:rsidRDefault="00CA497D" w:rsidP="00CA497D">
      <w:pPr>
        <w:rPr>
          <w:sz w:val="24"/>
          <w:szCs w:val="24"/>
        </w:rPr>
      </w:pPr>
    </w:p>
    <w:p w:rsidR="00CA497D" w:rsidRDefault="00CA497D" w:rsidP="00CA497D">
      <w:pPr>
        <w:rPr>
          <w:sz w:val="24"/>
          <w:szCs w:val="24"/>
        </w:rPr>
      </w:pPr>
    </w:p>
    <w:p w:rsidR="00CA497D" w:rsidRDefault="009F7EA1" w:rsidP="00CA497D">
      <w:pPr>
        <w:rPr>
          <w:b/>
          <w:color w:val="595959" w:themeColor="text1" w:themeTint="A6"/>
          <w:sz w:val="24"/>
          <w:szCs w:val="24"/>
          <w:u w:val="single"/>
          <w:lang w:val="en-IN"/>
        </w:rPr>
      </w:pPr>
      <w:r>
        <w:rPr>
          <w:b/>
          <w:color w:val="595959" w:themeColor="text1" w:themeTint="A6"/>
          <w:sz w:val="24"/>
          <w:szCs w:val="24"/>
          <w:u w:val="single"/>
          <w:lang w:val="en-IN"/>
        </w:rPr>
        <w:t>Step 2</w:t>
      </w:r>
      <w:r w:rsidR="00CA497D" w:rsidRPr="00CA497D">
        <w:rPr>
          <w:b/>
          <w:color w:val="595959" w:themeColor="text1" w:themeTint="A6"/>
          <w:sz w:val="24"/>
          <w:szCs w:val="24"/>
          <w:u w:val="single"/>
          <w:lang w:val="en-IN"/>
        </w:rPr>
        <w:t>.</w:t>
      </w:r>
    </w:p>
    <w:p w:rsidR="00CA497D" w:rsidRDefault="009F7EA1" w:rsidP="00CA497D">
      <w:pPr>
        <w:rPr>
          <w:b/>
          <w:color w:val="C45911" w:themeColor="accent2" w:themeShade="BF"/>
          <w:sz w:val="24"/>
          <w:szCs w:val="24"/>
          <w:lang w:val="en-IN"/>
        </w:rPr>
      </w:pPr>
      <w:r>
        <w:rPr>
          <w:b/>
          <w:color w:val="C45911" w:themeColor="accent2" w:themeShade="BF"/>
          <w:sz w:val="24"/>
          <w:szCs w:val="24"/>
          <w:lang w:val="en-IN"/>
        </w:rPr>
        <w:t>Install mysql on machine (xamp / wamp)</w:t>
      </w:r>
    </w:p>
    <w:p w:rsidR="00CA497D" w:rsidRDefault="009F7EA1" w:rsidP="00CA497D">
      <w:pPr>
        <w:rPr>
          <w:b/>
          <w:color w:val="595959" w:themeColor="text1" w:themeTint="A6"/>
          <w:sz w:val="24"/>
          <w:szCs w:val="24"/>
          <w:lang w:val="en-IN"/>
        </w:rPr>
      </w:pPr>
      <w:r>
        <w:rPr>
          <w:b/>
          <w:color w:val="595959" w:themeColor="text1" w:themeTint="A6"/>
          <w:sz w:val="24"/>
          <w:szCs w:val="24"/>
          <w:lang w:val="en-IN"/>
        </w:rPr>
        <w:t>Import database (portal.sql file on mysql)</w:t>
      </w:r>
    </w:p>
    <w:p w:rsidR="009F7EA1" w:rsidRDefault="009F7EA1" w:rsidP="00CA497D">
      <w:pPr>
        <w:rPr>
          <w:b/>
          <w:color w:val="595959" w:themeColor="text1" w:themeTint="A6"/>
          <w:sz w:val="24"/>
          <w:szCs w:val="24"/>
          <w:lang w:val="en-IN"/>
        </w:rPr>
      </w:pPr>
    </w:p>
    <w:p w:rsidR="009F7EA1" w:rsidRDefault="009F7EA1" w:rsidP="009F7EA1">
      <w:pPr>
        <w:rPr>
          <w:b/>
          <w:color w:val="595959" w:themeColor="text1" w:themeTint="A6"/>
          <w:sz w:val="24"/>
          <w:szCs w:val="24"/>
          <w:u w:val="single"/>
          <w:lang w:val="en-IN"/>
        </w:rPr>
      </w:pPr>
      <w:r>
        <w:rPr>
          <w:b/>
          <w:color w:val="595959" w:themeColor="text1" w:themeTint="A6"/>
          <w:sz w:val="24"/>
          <w:szCs w:val="24"/>
          <w:u w:val="single"/>
          <w:lang w:val="en-IN"/>
        </w:rPr>
        <w:t>Step 3</w:t>
      </w:r>
      <w:r w:rsidRPr="00CA497D">
        <w:rPr>
          <w:b/>
          <w:color w:val="595959" w:themeColor="text1" w:themeTint="A6"/>
          <w:sz w:val="24"/>
          <w:szCs w:val="24"/>
          <w:u w:val="single"/>
          <w:lang w:val="en-IN"/>
        </w:rPr>
        <w:t>.</w:t>
      </w:r>
    </w:p>
    <w:p w:rsidR="009F7EA1" w:rsidRDefault="009F7EA1" w:rsidP="009F7EA1">
      <w:pPr>
        <w:rPr>
          <w:b/>
          <w:color w:val="C45911" w:themeColor="accent2" w:themeShade="BF"/>
          <w:sz w:val="24"/>
          <w:szCs w:val="24"/>
          <w:lang w:val="en-IN"/>
        </w:rPr>
      </w:pPr>
      <w:r>
        <w:rPr>
          <w:b/>
          <w:color w:val="C45911" w:themeColor="accent2" w:themeShade="BF"/>
          <w:sz w:val="24"/>
          <w:szCs w:val="24"/>
          <w:lang w:val="en-IN"/>
        </w:rPr>
        <w:t>Open project Locally</w:t>
      </w:r>
    </w:p>
    <w:p w:rsidR="009F7EA1" w:rsidRDefault="009F7EA1" w:rsidP="009F7EA1">
      <w:pPr>
        <w:pStyle w:val="ListParagraph"/>
        <w:numPr>
          <w:ilvl w:val="0"/>
          <w:numId w:val="24"/>
        </w:numPr>
        <w:rPr>
          <w:b/>
          <w:color w:val="595959" w:themeColor="text1" w:themeTint="A6"/>
          <w:sz w:val="24"/>
          <w:szCs w:val="24"/>
          <w:lang w:val="en-IN"/>
        </w:rPr>
      </w:pPr>
      <w:r>
        <w:rPr>
          <w:b/>
          <w:color w:val="595959" w:themeColor="text1" w:themeTint="A6"/>
          <w:sz w:val="24"/>
          <w:szCs w:val="24"/>
          <w:lang w:val="en-IN"/>
        </w:rPr>
        <w:t>Open command prompt with project location path</w:t>
      </w:r>
    </w:p>
    <w:p w:rsidR="00D177B1" w:rsidRDefault="00D177B1" w:rsidP="00D177B1">
      <w:pPr>
        <w:rPr>
          <w:b/>
          <w:color w:val="595959" w:themeColor="text1" w:themeTint="A6"/>
          <w:sz w:val="24"/>
          <w:szCs w:val="24"/>
          <w:lang w:val="en-I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209550</wp:posOffset>
            </wp:positionH>
            <wp:positionV relativeFrom="paragraph">
              <wp:posOffset>33655</wp:posOffset>
            </wp:positionV>
            <wp:extent cx="5943600" cy="2228850"/>
            <wp:effectExtent l="0" t="0" r="0" b="0"/>
            <wp:wrapNone/>
            <wp:docPr id="3" name="Picture 3" descr="C:\Users\Mukesh\AppData\Local\Microsoft\Windows\INetCache\Content.Word\re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ukesh\AppData\Local\Microsoft\Windows\INetCache\Content.Word\res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177B1" w:rsidRDefault="00D177B1" w:rsidP="00D177B1">
      <w:pPr>
        <w:rPr>
          <w:b/>
          <w:color w:val="595959" w:themeColor="text1" w:themeTint="A6"/>
          <w:sz w:val="24"/>
          <w:szCs w:val="24"/>
          <w:lang w:val="en-IN"/>
        </w:rPr>
      </w:pPr>
    </w:p>
    <w:p w:rsidR="00D177B1" w:rsidRDefault="00D177B1" w:rsidP="00D177B1">
      <w:pPr>
        <w:rPr>
          <w:b/>
          <w:color w:val="595959" w:themeColor="text1" w:themeTint="A6"/>
          <w:sz w:val="24"/>
          <w:szCs w:val="24"/>
          <w:lang w:val="en-IN"/>
        </w:rPr>
      </w:pPr>
    </w:p>
    <w:p w:rsidR="00D177B1" w:rsidRDefault="00D177B1" w:rsidP="00D177B1">
      <w:pPr>
        <w:rPr>
          <w:b/>
          <w:color w:val="595959" w:themeColor="text1" w:themeTint="A6"/>
          <w:sz w:val="24"/>
          <w:szCs w:val="24"/>
          <w:lang w:val="en-IN"/>
        </w:rPr>
      </w:pPr>
    </w:p>
    <w:p w:rsidR="00D177B1" w:rsidRDefault="00D177B1" w:rsidP="00D177B1">
      <w:pPr>
        <w:rPr>
          <w:b/>
          <w:color w:val="595959" w:themeColor="text1" w:themeTint="A6"/>
          <w:sz w:val="24"/>
          <w:szCs w:val="24"/>
          <w:lang w:val="en-IN"/>
        </w:rPr>
      </w:pPr>
    </w:p>
    <w:p w:rsidR="00D177B1" w:rsidRDefault="00D177B1" w:rsidP="00D177B1">
      <w:pPr>
        <w:rPr>
          <w:b/>
          <w:color w:val="595959" w:themeColor="text1" w:themeTint="A6"/>
          <w:sz w:val="24"/>
          <w:szCs w:val="24"/>
          <w:lang w:val="en-IN"/>
        </w:rPr>
      </w:pPr>
    </w:p>
    <w:p w:rsidR="00D177B1" w:rsidRDefault="00D177B1" w:rsidP="00D177B1">
      <w:pPr>
        <w:rPr>
          <w:b/>
          <w:color w:val="595959" w:themeColor="text1" w:themeTint="A6"/>
          <w:sz w:val="24"/>
          <w:szCs w:val="24"/>
          <w:lang w:val="en-IN"/>
        </w:rPr>
      </w:pPr>
    </w:p>
    <w:p w:rsidR="00D177B1" w:rsidRDefault="00D177B1" w:rsidP="00D177B1">
      <w:pPr>
        <w:rPr>
          <w:b/>
          <w:color w:val="595959" w:themeColor="text1" w:themeTint="A6"/>
          <w:sz w:val="24"/>
          <w:szCs w:val="24"/>
          <w:lang w:val="en-IN"/>
        </w:rPr>
      </w:pPr>
    </w:p>
    <w:p w:rsidR="00D177B1" w:rsidRDefault="00D177B1" w:rsidP="00D177B1">
      <w:pPr>
        <w:rPr>
          <w:b/>
          <w:color w:val="595959" w:themeColor="text1" w:themeTint="A6"/>
          <w:sz w:val="24"/>
          <w:szCs w:val="24"/>
          <w:lang w:val="en-IN"/>
        </w:rPr>
      </w:pPr>
    </w:p>
    <w:p w:rsidR="00D177B1" w:rsidRDefault="00D177B1" w:rsidP="00D177B1">
      <w:pPr>
        <w:rPr>
          <w:b/>
          <w:color w:val="595959" w:themeColor="text1" w:themeTint="A6"/>
          <w:sz w:val="24"/>
          <w:szCs w:val="24"/>
          <w:lang w:val="en-IN"/>
        </w:rPr>
      </w:pPr>
    </w:p>
    <w:p w:rsidR="00D177B1" w:rsidRDefault="00D177B1" w:rsidP="00D177B1">
      <w:pPr>
        <w:rPr>
          <w:b/>
          <w:color w:val="595959" w:themeColor="text1" w:themeTint="A6"/>
          <w:sz w:val="24"/>
          <w:szCs w:val="24"/>
          <w:lang w:val="en-IN"/>
        </w:rPr>
      </w:pPr>
    </w:p>
    <w:p w:rsidR="00D177B1" w:rsidRDefault="00D177B1" w:rsidP="00D177B1">
      <w:pPr>
        <w:rPr>
          <w:b/>
          <w:color w:val="595959" w:themeColor="text1" w:themeTint="A6"/>
          <w:sz w:val="24"/>
          <w:szCs w:val="24"/>
          <w:lang w:val="en-IN"/>
        </w:rPr>
      </w:pPr>
    </w:p>
    <w:p w:rsidR="00D177B1" w:rsidRPr="00D177B1" w:rsidRDefault="00D177B1" w:rsidP="00D177B1">
      <w:pPr>
        <w:rPr>
          <w:b/>
          <w:color w:val="595959" w:themeColor="text1" w:themeTint="A6"/>
          <w:sz w:val="24"/>
          <w:szCs w:val="24"/>
          <w:lang w:val="en-IN"/>
        </w:rPr>
      </w:pPr>
    </w:p>
    <w:p w:rsidR="00D177B1" w:rsidRDefault="00D177B1" w:rsidP="00D177B1">
      <w:pPr>
        <w:pStyle w:val="ListParagraph"/>
        <w:numPr>
          <w:ilvl w:val="0"/>
          <w:numId w:val="24"/>
        </w:numPr>
        <w:rPr>
          <w:b/>
          <w:color w:val="595959" w:themeColor="text1" w:themeTint="A6"/>
          <w:sz w:val="24"/>
          <w:szCs w:val="24"/>
          <w:lang w:val="en-IN"/>
        </w:rPr>
      </w:pPr>
      <w:r>
        <w:rPr>
          <w:b/>
          <w:color w:val="595959" w:themeColor="text1" w:themeTint="A6"/>
          <w:sz w:val="24"/>
          <w:szCs w:val="24"/>
          <w:lang w:val="en-IN"/>
        </w:rPr>
        <w:t xml:space="preserve">Type command </w:t>
      </w:r>
      <w:proofErr w:type="spellStart"/>
      <w:r>
        <w:rPr>
          <w:b/>
          <w:color w:val="595959" w:themeColor="text1" w:themeTint="A6"/>
          <w:sz w:val="24"/>
          <w:szCs w:val="24"/>
          <w:lang w:val="en-IN"/>
        </w:rPr>
        <w:t>npm</w:t>
      </w:r>
      <w:proofErr w:type="spellEnd"/>
      <w:r>
        <w:rPr>
          <w:b/>
          <w:color w:val="595959" w:themeColor="text1" w:themeTint="A6"/>
          <w:sz w:val="24"/>
          <w:szCs w:val="24"/>
          <w:lang w:val="en-IN"/>
        </w:rPr>
        <w:t xml:space="preserve"> install (this will install all packages for Nodejs)</w:t>
      </w:r>
    </w:p>
    <w:p w:rsidR="00D177B1" w:rsidRDefault="00D177B1" w:rsidP="00D177B1">
      <w:pPr>
        <w:pStyle w:val="ListParagraph"/>
        <w:numPr>
          <w:ilvl w:val="0"/>
          <w:numId w:val="24"/>
        </w:numPr>
        <w:rPr>
          <w:b/>
          <w:color w:val="595959" w:themeColor="text1" w:themeTint="A6"/>
          <w:sz w:val="24"/>
          <w:szCs w:val="24"/>
          <w:lang w:val="en-IN"/>
        </w:rPr>
      </w:pPr>
      <w:r>
        <w:rPr>
          <w:b/>
          <w:color w:val="595959" w:themeColor="text1" w:themeTint="A6"/>
          <w:sz w:val="24"/>
          <w:szCs w:val="24"/>
          <w:lang w:val="en-IN"/>
        </w:rPr>
        <w:t>Open another command prompt [folder location should be client]</w:t>
      </w:r>
    </w:p>
    <w:p w:rsidR="00D177B1" w:rsidRPr="00D177B1" w:rsidRDefault="00D177B1" w:rsidP="00D177B1">
      <w:pPr>
        <w:pStyle w:val="ListParagraph"/>
        <w:rPr>
          <w:b/>
          <w:color w:val="595959" w:themeColor="text1" w:themeTint="A6"/>
          <w:sz w:val="24"/>
          <w:szCs w:val="24"/>
          <w:lang w:val="en-IN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38735</wp:posOffset>
            </wp:positionV>
            <wp:extent cx="5943600" cy="814705"/>
            <wp:effectExtent l="0" t="0" r="0" b="4445"/>
            <wp:wrapNone/>
            <wp:docPr id="4" name="Picture 4" descr="C:\Users\Mukesh\AppData\Local\Microsoft\Windows\INetCache\Content.Word\cli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ukesh\AppData\Local\Microsoft\Windows\INetCache\Content.Word\clien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F7EA1" w:rsidRPr="00CA497D" w:rsidRDefault="009F7EA1" w:rsidP="00CA497D">
      <w:pPr>
        <w:rPr>
          <w:b/>
          <w:color w:val="595959" w:themeColor="text1" w:themeTint="A6"/>
          <w:sz w:val="24"/>
          <w:szCs w:val="24"/>
          <w:lang w:val="en-IN"/>
        </w:rPr>
      </w:pPr>
    </w:p>
    <w:p w:rsidR="00CA497D" w:rsidRDefault="00CA497D" w:rsidP="00CA497D">
      <w:pPr>
        <w:rPr>
          <w:b/>
          <w:color w:val="595959" w:themeColor="text1" w:themeTint="A6"/>
          <w:sz w:val="24"/>
          <w:szCs w:val="24"/>
        </w:rPr>
      </w:pPr>
    </w:p>
    <w:p w:rsidR="00CA497D" w:rsidRDefault="00CA497D" w:rsidP="00CA497D">
      <w:pPr>
        <w:rPr>
          <w:b/>
          <w:color w:val="595959" w:themeColor="text1" w:themeTint="A6"/>
          <w:sz w:val="24"/>
          <w:szCs w:val="24"/>
          <w:u w:val="single"/>
          <w:lang w:val="en-IN"/>
        </w:rPr>
      </w:pPr>
    </w:p>
    <w:p w:rsidR="00CA497D" w:rsidRDefault="00CA497D" w:rsidP="00CA497D">
      <w:pPr>
        <w:rPr>
          <w:b/>
          <w:color w:val="595959" w:themeColor="text1" w:themeTint="A6"/>
          <w:sz w:val="24"/>
          <w:szCs w:val="24"/>
          <w:u w:val="single"/>
          <w:lang w:val="en-IN"/>
        </w:rPr>
      </w:pPr>
    </w:p>
    <w:p w:rsidR="00D177B1" w:rsidRDefault="00D177B1" w:rsidP="00D177B1">
      <w:pPr>
        <w:pStyle w:val="ListParagraph"/>
        <w:numPr>
          <w:ilvl w:val="0"/>
          <w:numId w:val="24"/>
        </w:numPr>
        <w:rPr>
          <w:b/>
          <w:color w:val="595959" w:themeColor="text1" w:themeTint="A6"/>
          <w:sz w:val="24"/>
          <w:szCs w:val="24"/>
          <w:lang w:val="en-IN"/>
        </w:rPr>
      </w:pPr>
      <w:r>
        <w:rPr>
          <w:b/>
          <w:color w:val="595959" w:themeColor="text1" w:themeTint="A6"/>
          <w:sz w:val="24"/>
          <w:szCs w:val="24"/>
          <w:lang w:val="en-IN"/>
        </w:rPr>
        <w:t xml:space="preserve">Type command </w:t>
      </w:r>
      <w:proofErr w:type="spellStart"/>
      <w:r>
        <w:rPr>
          <w:b/>
          <w:color w:val="595959" w:themeColor="text1" w:themeTint="A6"/>
          <w:sz w:val="24"/>
          <w:szCs w:val="24"/>
          <w:lang w:val="en-IN"/>
        </w:rPr>
        <w:t>npm</w:t>
      </w:r>
      <w:proofErr w:type="spellEnd"/>
      <w:r>
        <w:rPr>
          <w:b/>
          <w:color w:val="595959" w:themeColor="text1" w:themeTint="A6"/>
          <w:sz w:val="24"/>
          <w:szCs w:val="24"/>
          <w:lang w:val="en-IN"/>
        </w:rPr>
        <w:t xml:space="preserve"> install (this will install all packages for </w:t>
      </w:r>
      <w:proofErr w:type="spellStart"/>
      <w:r>
        <w:rPr>
          <w:b/>
          <w:color w:val="595959" w:themeColor="text1" w:themeTint="A6"/>
          <w:sz w:val="24"/>
          <w:szCs w:val="24"/>
          <w:lang w:val="en-IN"/>
        </w:rPr>
        <w:t>angularjs</w:t>
      </w:r>
      <w:proofErr w:type="spellEnd"/>
      <w:r>
        <w:rPr>
          <w:b/>
          <w:color w:val="595959" w:themeColor="text1" w:themeTint="A6"/>
          <w:sz w:val="24"/>
          <w:szCs w:val="24"/>
          <w:lang w:val="en-IN"/>
        </w:rPr>
        <w:t>)</w:t>
      </w:r>
    </w:p>
    <w:p w:rsidR="00D177B1" w:rsidRPr="00D177B1" w:rsidRDefault="00D177B1" w:rsidP="00D177B1">
      <w:pPr>
        <w:pStyle w:val="ListParagraph"/>
        <w:rPr>
          <w:b/>
          <w:color w:val="595959" w:themeColor="text1" w:themeTint="A6"/>
          <w:sz w:val="24"/>
          <w:szCs w:val="24"/>
          <w:u w:val="single"/>
          <w:lang w:val="en-IN"/>
        </w:rPr>
      </w:pPr>
      <w:r>
        <w:rPr>
          <w:b/>
          <w:color w:val="595959" w:themeColor="text1" w:themeTint="A6"/>
          <w:sz w:val="24"/>
          <w:szCs w:val="24"/>
          <w:u w:val="single"/>
          <w:lang w:val="en-IN"/>
        </w:rPr>
        <w:lastRenderedPageBreak/>
        <w:t>Step 3</w:t>
      </w:r>
      <w:r w:rsidRPr="00D177B1">
        <w:rPr>
          <w:b/>
          <w:color w:val="595959" w:themeColor="text1" w:themeTint="A6"/>
          <w:sz w:val="24"/>
          <w:szCs w:val="24"/>
          <w:u w:val="single"/>
          <w:lang w:val="en-IN"/>
        </w:rPr>
        <w:t>.</w:t>
      </w:r>
    </w:p>
    <w:p w:rsidR="00D177B1" w:rsidRPr="00D177B1" w:rsidRDefault="00E23FFD" w:rsidP="00D177B1">
      <w:pPr>
        <w:pStyle w:val="ListParagraph"/>
        <w:rPr>
          <w:b/>
          <w:color w:val="C45911" w:themeColor="accent2" w:themeShade="BF"/>
          <w:sz w:val="24"/>
          <w:szCs w:val="24"/>
          <w:lang w:val="en-IN"/>
        </w:rPr>
      </w:pPr>
      <w:r>
        <w:rPr>
          <w:b/>
          <w:color w:val="C45911" w:themeColor="accent2" w:themeShade="BF"/>
          <w:sz w:val="24"/>
          <w:szCs w:val="24"/>
          <w:lang w:val="en-IN"/>
        </w:rPr>
        <w:t xml:space="preserve">To Run Project </w:t>
      </w:r>
    </w:p>
    <w:p w:rsidR="00D177B1" w:rsidRPr="00E23FFD" w:rsidRDefault="00E23FFD" w:rsidP="00E23FFD">
      <w:pPr>
        <w:pStyle w:val="ListParagraph"/>
        <w:numPr>
          <w:ilvl w:val="0"/>
          <w:numId w:val="25"/>
        </w:numPr>
        <w:rPr>
          <w:b/>
          <w:color w:val="595959" w:themeColor="text1" w:themeTint="A6"/>
          <w:sz w:val="24"/>
          <w:szCs w:val="24"/>
          <w:lang w:val="en-IN"/>
        </w:rPr>
      </w:pPr>
      <w:r w:rsidRPr="00E23FFD">
        <w:rPr>
          <w:b/>
          <w:color w:val="595959" w:themeColor="text1" w:themeTint="A6"/>
          <w:sz w:val="24"/>
          <w:szCs w:val="24"/>
          <w:lang w:val="en-IN"/>
        </w:rPr>
        <w:t>Run Node Server</w:t>
      </w:r>
    </w:p>
    <w:p w:rsidR="00E23FFD" w:rsidRPr="00E23FFD" w:rsidRDefault="00E23FFD" w:rsidP="00CA497D">
      <w:pPr>
        <w:rPr>
          <w:b/>
          <w:color w:val="595959" w:themeColor="text1" w:themeTint="A6"/>
          <w:sz w:val="24"/>
          <w:szCs w:val="24"/>
          <w:lang w:val="en-IN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775A7ED">
            <wp:simplePos x="0" y="0"/>
            <wp:positionH relativeFrom="column">
              <wp:posOffset>438150</wp:posOffset>
            </wp:positionH>
            <wp:positionV relativeFrom="paragraph">
              <wp:posOffset>13335</wp:posOffset>
            </wp:positionV>
            <wp:extent cx="5676900" cy="8382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177B1" w:rsidRDefault="00D177B1" w:rsidP="00CA497D">
      <w:pPr>
        <w:rPr>
          <w:sz w:val="24"/>
          <w:szCs w:val="24"/>
        </w:rPr>
      </w:pPr>
    </w:p>
    <w:p w:rsidR="00D177B1" w:rsidRPr="00D177B1" w:rsidRDefault="00D177B1" w:rsidP="00D177B1">
      <w:pPr>
        <w:rPr>
          <w:sz w:val="24"/>
          <w:szCs w:val="24"/>
        </w:rPr>
      </w:pPr>
    </w:p>
    <w:p w:rsidR="00D177B1" w:rsidRPr="00D177B1" w:rsidRDefault="00D177B1" w:rsidP="00D177B1">
      <w:pPr>
        <w:rPr>
          <w:sz w:val="24"/>
          <w:szCs w:val="24"/>
        </w:rPr>
      </w:pPr>
    </w:p>
    <w:p w:rsidR="00D177B1" w:rsidRPr="00D177B1" w:rsidRDefault="00D177B1" w:rsidP="00D177B1">
      <w:pPr>
        <w:rPr>
          <w:sz w:val="24"/>
          <w:szCs w:val="24"/>
        </w:rPr>
      </w:pPr>
    </w:p>
    <w:p w:rsidR="00E23FFD" w:rsidRDefault="00E23FFD" w:rsidP="00E23FFD">
      <w:pPr>
        <w:pStyle w:val="ListParagraph"/>
        <w:numPr>
          <w:ilvl w:val="0"/>
          <w:numId w:val="25"/>
        </w:numPr>
        <w:rPr>
          <w:b/>
          <w:color w:val="595959" w:themeColor="text1" w:themeTint="A6"/>
          <w:sz w:val="24"/>
          <w:szCs w:val="24"/>
          <w:lang w:val="en-IN"/>
        </w:rPr>
      </w:pPr>
      <w:r>
        <w:rPr>
          <w:b/>
          <w:color w:val="595959" w:themeColor="text1" w:themeTint="A6"/>
          <w:sz w:val="24"/>
          <w:szCs w:val="24"/>
          <w:lang w:val="en-IN"/>
        </w:rPr>
        <w:t>Open another command prompt with folder location client</w:t>
      </w:r>
    </w:p>
    <w:p w:rsidR="00E23FFD" w:rsidRDefault="00E23FFD" w:rsidP="00E23FFD">
      <w:pPr>
        <w:pStyle w:val="ListParagraph"/>
        <w:numPr>
          <w:ilvl w:val="0"/>
          <w:numId w:val="25"/>
        </w:numPr>
        <w:rPr>
          <w:b/>
          <w:color w:val="595959" w:themeColor="text1" w:themeTint="A6"/>
          <w:sz w:val="24"/>
          <w:szCs w:val="24"/>
          <w:lang w:val="en-IN"/>
        </w:rPr>
      </w:pPr>
      <w:r>
        <w:rPr>
          <w:b/>
          <w:color w:val="595959" w:themeColor="text1" w:themeTint="A6"/>
          <w:sz w:val="24"/>
          <w:szCs w:val="24"/>
          <w:lang w:val="en-IN"/>
        </w:rPr>
        <w:t xml:space="preserve">and type </w:t>
      </w:r>
      <w:r w:rsidRPr="00E23FFD">
        <w:rPr>
          <w:b/>
          <w:color w:val="C45911" w:themeColor="accent2" w:themeShade="BF"/>
          <w:sz w:val="24"/>
          <w:szCs w:val="24"/>
          <w:lang w:val="en-IN"/>
        </w:rPr>
        <w:t xml:space="preserve">ng serve </w:t>
      </w:r>
      <w:r>
        <w:rPr>
          <w:b/>
          <w:color w:val="C45911" w:themeColor="accent2" w:themeShade="BF"/>
          <w:sz w:val="24"/>
          <w:szCs w:val="24"/>
          <w:lang w:val="en-IN"/>
        </w:rPr>
        <w:t>–</w:t>
      </w:r>
      <w:r w:rsidRPr="00E23FFD">
        <w:rPr>
          <w:b/>
          <w:color w:val="C45911" w:themeColor="accent2" w:themeShade="BF"/>
          <w:sz w:val="24"/>
          <w:szCs w:val="24"/>
          <w:lang w:val="en-IN"/>
        </w:rPr>
        <w:t>open</w:t>
      </w:r>
      <w:r>
        <w:rPr>
          <w:b/>
          <w:color w:val="C45911" w:themeColor="accent2" w:themeShade="BF"/>
          <w:sz w:val="24"/>
          <w:szCs w:val="24"/>
          <w:lang w:val="en-IN"/>
        </w:rPr>
        <w:t xml:space="preserve"> </w:t>
      </w:r>
      <w:r w:rsidRPr="00E23FFD">
        <w:rPr>
          <w:b/>
          <w:color w:val="595959" w:themeColor="text1" w:themeTint="A6"/>
          <w:sz w:val="24"/>
          <w:szCs w:val="24"/>
          <w:lang w:val="en-IN"/>
        </w:rPr>
        <w:t>command</w:t>
      </w:r>
      <w:r>
        <w:rPr>
          <w:b/>
          <w:color w:val="595959" w:themeColor="text1" w:themeTint="A6"/>
          <w:sz w:val="24"/>
          <w:szCs w:val="24"/>
          <w:lang w:val="en-IN"/>
        </w:rPr>
        <w:t xml:space="preserve"> to run project</w:t>
      </w:r>
    </w:p>
    <w:p w:rsidR="00E23FFD" w:rsidRPr="00E23FFD" w:rsidRDefault="00E23FFD" w:rsidP="00E23FFD">
      <w:pPr>
        <w:rPr>
          <w:b/>
          <w:color w:val="595959" w:themeColor="text1" w:themeTint="A6"/>
          <w:sz w:val="24"/>
          <w:szCs w:val="24"/>
          <w:lang w:val="en-IN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447675</wp:posOffset>
            </wp:positionH>
            <wp:positionV relativeFrom="paragraph">
              <wp:posOffset>6350</wp:posOffset>
            </wp:positionV>
            <wp:extent cx="5715000" cy="2439670"/>
            <wp:effectExtent l="0" t="0" r="0" b="0"/>
            <wp:wrapNone/>
            <wp:docPr id="7" name="Picture 7" descr="C:\Users\Mukesh\AppData\Local\Microsoft\Windows\INetCache\Content.Word\fgfdhnf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ukesh\AppData\Local\Microsoft\Windows\INetCache\Content.Word\fgfdhnfg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087" cy="2440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177B1" w:rsidRPr="00D177B1" w:rsidRDefault="00E23FFD" w:rsidP="00D177B1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D177B1" w:rsidRPr="00D177B1" w:rsidRDefault="00E23FFD" w:rsidP="00D177B1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</w:p>
    <w:p w:rsidR="00D177B1" w:rsidRDefault="00D177B1" w:rsidP="00D177B1">
      <w:pPr>
        <w:ind w:firstLine="720"/>
        <w:rPr>
          <w:sz w:val="24"/>
          <w:szCs w:val="24"/>
        </w:rPr>
      </w:pPr>
    </w:p>
    <w:p w:rsidR="00D177B1" w:rsidRDefault="00D177B1" w:rsidP="00D177B1">
      <w:pPr>
        <w:ind w:firstLine="720"/>
        <w:rPr>
          <w:sz w:val="24"/>
          <w:szCs w:val="24"/>
        </w:rPr>
      </w:pPr>
    </w:p>
    <w:p w:rsidR="00D177B1" w:rsidRDefault="00D177B1" w:rsidP="00D177B1">
      <w:pPr>
        <w:ind w:firstLine="720"/>
        <w:rPr>
          <w:sz w:val="24"/>
          <w:szCs w:val="24"/>
        </w:rPr>
      </w:pPr>
    </w:p>
    <w:p w:rsidR="00D177B1" w:rsidRDefault="00D177B1" w:rsidP="00D177B1">
      <w:pPr>
        <w:ind w:firstLine="720"/>
        <w:rPr>
          <w:sz w:val="24"/>
          <w:szCs w:val="24"/>
        </w:rPr>
      </w:pPr>
    </w:p>
    <w:p w:rsidR="00D177B1" w:rsidRDefault="00D177B1" w:rsidP="00D177B1">
      <w:pPr>
        <w:ind w:firstLine="720"/>
        <w:rPr>
          <w:sz w:val="24"/>
          <w:szCs w:val="24"/>
        </w:rPr>
      </w:pPr>
    </w:p>
    <w:p w:rsidR="00D177B1" w:rsidRDefault="00D177B1" w:rsidP="00D177B1">
      <w:pPr>
        <w:ind w:firstLine="720"/>
        <w:rPr>
          <w:sz w:val="24"/>
          <w:szCs w:val="24"/>
        </w:rPr>
      </w:pPr>
    </w:p>
    <w:p w:rsidR="00D177B1" w:rsidRDefault="00D177B1" w:rsidP="00D177B1">
      <w:pPr>
        <w:ind w:firstLine="720"/>
        <w:rPr>
          <w:sz w:val="24"/>
          <w:szCs w:val="24"/>
        </w:rPr>
      </w:pPr>
    </w:p>
    <w:p w:rsidR="00E23FFD" w:rsidRDefault="00E23FFD" w:rsidP="00D177B1">
      <w:pPr>
        <w:rPr>
          <w:sz w:val="24"/>
          <w:szCs w:val="24"/>
        </w:rPr>
      </w:pPr>
    </w:p>
    <w:p w:rsidR="00E23FFD" w:rsidRPr="00E23FFD" w:rsidRDefault="00E23FFD" w:rsidP="00E23FFD">
      <w:pPr>
        <w:rPr>
          <w:sz w:val="24"/>
          <w:szCs w:val="24"/>
        </w:rPr>
      </w:pPr>
    </w:p>
    <w:p w:rsidR="00E23FFD" w:rsidRPr="00E23FFD" w:rsidRDefault="00E23FFD" w:rsidP="00E23FFD">
      <w:pPr>
        <w:rPr>
          <w:sz w:val="24"/>
          <w:szCs w:val="24"/>
        </w:rPr>
      </w:pPr>
    </w:p>
    <w:p w:rsidR="00E23FFD" w:rsidRDefault="00E23FFD" w:rsidP="00E23FFD">
      <w:pPr>
        <w:rPr>
          <w:sz w:val="24"/>
          <w:szCs w:val="24"/>
        </w:rPr>
      </w:pPr>
    </w:p>
    <w:p w:rsidR="00B72BF6" w:rsidRDefault="00E23FFD" w:rsidP="00E23FFD">
      <w:pPr>
        <w:pStyle w:val="ListParagraph"/>
        <w:numPr>
          <w:ilvl w:val="0"/>
          <w:numId w:val="25"/>
        </w:numPr>
        <w:rPr>
          <w:b/>
          <w:color w:val="595959" w:themeColor="text1" w:themeTint="A6"/>
          <w:sz w:val="24"/>
          <w:szCs w:val="24"/>
          <w:lang w:val="en-IN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466725</wp:posOffset>
            </wp:positionH>
            <wp:positionV relativeFrom="paragraph">
              <wp:posOffset>278765</wp:posOffset>
            </wp:positionV>
            <wp:extent cx="5591175" cy="2179320"/>
            <wp:effectExtent l="0" t="0" r="9525" b="0"/>
            <wp:wrapNone/>
            <wp:docPr id="6" name="Picture 6" descr="C:\Users\Mukesh\AppData\Local\Microsoft\Windows\INetCache\Content.Word\se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ukesh\AppData\Local\Microsoft\Windows\INetCache\Content.Word\sert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color w:val="595959" w:themeColor="text1" w:themeTint="A6"/>
          <w:sz w:val="24"/>
          <w:szCs w:val="24"/>
          <w:lang w:val="en-IN"/>
        </w:rPr>
        <w:t>Output</w:t>
      </w:r>
    </w:p>
    <w:p w:rsidR="00B72BF6" w:rsidRPr="00B72BF6" w:rsidRDefault="00B72BF6" w:rsidP="00B72BF6">
      <w:pPr>
        <w:rPr>
          <w:lang w:val="en-IN"/>
        </w:rPr>
      </w:pPr>
    </w:p>
    <w:p w:rsidR="00B72BF6" w:rsidRPr="00B72BF6" w:rsidRDefault="00B72BF6" w:rsidP="00B72BF6">
      <w:pPr>
        <w:rPr>
          <w:lang w:val="en-IN"/>
        </w:rPr>
      </w:pPr>
    </w:p>
    <w:p w:rsidR="00B72BF6" w:rsidRPr="00B72BF6" w:rsidRDefault="00B72BF6" w:rsidP="00B72BF6">
      <w:pPr>
        <w:rPr>
          <w:lang w:val="en-IN"/>
        </w:rPr>
      </w:pPr>
    </w:p>
    <w:p w:rsidR="00B72BF6" w:rsidRPr="00B72BF6" w:rsidRDefault="00B72BF6" w:rsidP="00B72BF6">
      <w:pPr>
        <w:rPr>
          <w:lang w:val="en-IN"/>
        </w:rPr>
      </w:pPr>
    </w:p>
    <w:p w:rsidR="00B72BF6" w:rsidRPr="00B72BF6" w:rsidRDefault="00B72BF6" w:rsidP="00B72BF6">
      <w:pPr>
        <w:rPr>
          <w:lang w:val="en-IN"/>
        </w:rPr>
      </w:pPr>
    </w:p>
    <w:p w:rsidR="00B72BF6" w:rsidRPr="00B72BF6" w:rsidRDefault="00B72BF6" w:rsidP="00B72BF6">
      <w:pPr>
        <w:rPr>
          <w:lang w:val="en-IN"/>
        </w:rPr>
      </w:pPr>
    </w:p>
    <w:p w:rsidR="00B72BF6" w:rsidRPr="00B72BF6" w:rsidRDefault="00B72BF6" w:rsidP="00B72BF6">
      <w:pPr>
        <w:rPr>
          <w:lang w:val="en-IN"/>
        </w:rPr>
      </w:pPr>
    </w:p>
    <w:p w:rsidR="00B72BF6" w:rsidRPr="00B72BF6" w:rsidRDefault="00B72BF6" w:rsidP="00B72BF6">
      <w:pPr>
        <w:rPr>
          <w:lang w:val="en-IN"/>
        </w:rPr>
      </w:pPr>
    </w:p>
    <w:p w:rsidR="00B72BF6" w:rsidRPr="00B72BF6" w:rsidRDefault="00B72BF6" w:rsidP="00B72BF6">
      <w:pPr>
        <w:rPr>
          <w:lang w:val="en-IN"/>
        </w:rPr>
      </w:pPr>
    </w:p>
    <w:p w:rsidR="00B72BF6" w:rsidRPr="00B72BF6" w:rsidRDefault="00B72BF6" w:rsidP="00B72BF6">
      <w:pPr>
        <w:rPr>
          <w:lang w:val="en-IN"/>
        </w:rPr>
      </w:pPr>
    </w:p>
    <w:p w:rsidR="00B72BF6" w:rsidRPr="00B72BF6" w:rsidRDefault="00B72BF6" w:rsidP="00B72BF6">
      <w:pPr>
        <w:rPr>
          <w:lang w:val="en-IN"/>
        </w:rPr>
      </w:pPr>
    </w:p>
    <w:p w:rsidR="00B72BF6" w:rsidRPr="00B72BF6" w:rsidRDefault="00B72BF6" w:rsidP="00B72BF6">
      <w:pPr>
        <w:rPr>
          <w:lang w:val="en-IN"/>
        </w:rPr>
      </w:pPr>
    </w:p>
    <w:p w:rsidR="00B72BF6" w:rsidRPr="00B72BF6" w:rsidRDefault="00B72BF6" w:rsidP="00B72BF6">
      <w:pPr>
        <w:rPr>
          <w:lang w:val="en-IN"/>
        </w:rPr>
      </w:pPr>
    </w:p>
    <w:p w:rsidR="00B72BF6" w:rsidRPr="00B72BF6" w:rsidRDefault="00B72BF6" w:rsidP="00B72BF6">
      <w:pPr>
        <w:rPr>
          <w:lang w:val="en-IN"/>
        </w:rPr>
      </w:pPr>
    </w:p>
    <w:p w:rsidR="00B72BF6" w:rsidRPr="00B72BF6" w:rsidRDefault="00B72BF6" w:rsidP="00B72BF6">
      <w:pPr>
        <w:rPr>
          <w:lang w:val="en-IN"/>
        </w:rPr>
      </w:pPr>
    </w:p>
    <w:p w:rsidR="00B72BF6" w:rsidRDefault="00B72BF6" w:rsidP="00B72BF6">
      <w:pPr>
        <w:rPr>
          <w:lang w:val="en-IN"/>
        </w:rPr>
      </w:pPr>
    </w:p>
    <w:p w:rsidR="00D177B1" w:rsidRDefault="00B72BF6" w:rsidP="00B72BF6">
      <w:pPr>
        <w:rPr>
          <w:lang w:val="en-IN"/>
        </w:rPr>
      </w:pPr>
      <w:r w:rsidRPr="00B72BF6">
        <w:rPr>
          <w:color w:val="FF0000"/>
          <w:lang w:val="en-IN"/>
        </w:rPr>
        <w:t>*Note</w:t>
      </w:r>
      <w:r>
        <w:rPr>
          <w:lang w:val="en-IN"/>
        </w:rPr>
        <w:t xml:space="preserve">: </w:t>
      </w:r>
      <w:r w:rsidRPr="00B72BF6">
        <w:rPr>
          <w:color w:val="2E74B5" w:themeColor="accent1" w:themeShade="BF"/>
          <w:lang w:val="en-IN"/>
        </w:rPr>
        <w:t>Admin login- localhost:4200/admin</w:t>
      </w:r>
    </w:p>
    <w:p w:rsidR="00B72BF6" w:rsidRPr="00B72BF6" w:rsidRDefault="00B72BF6" w:rsidP="00B72BF6">
      <w:pPr>
        <w:rPr>
          <w:color w:val="AEAAAA" w:themeColor="background2" w:themeShade="BF"/>
          <w:lang w:val="en-IN"/>
        </w:rPr>
      </w:pPr>
      <w:r>
        <w:rPr>
          <w:lang w:val="en-IN"/>
        </w:rPr>
        <w:t xml:space="preserve">               </w:t>
      </w:r>
      <w:r w:rsidRPr="00B72BF6">
        <w:rPr>
          <w:color w:val="AEAAAA" w:themeColor="background2" w:themeShade="BF"/>
          <w:lang w:val="en-IN"/>
        </w:rPr>
        <w:t>User Id</w:t>
      </w:r>
      <w:r>
        <w:rPr>
          <w:color w:val="AEAAAA" w:themeColor="background2" w:themeShade="BF"/>
          <w:lang w:val="en-IN"/>
        </w:rPr>
        <w:t xml:space="preserve"> </w:t>
      </w:r>
      <w:r w:rsidRPr="00B72BF6">
        <w:rPr>
          <w:color w:val="AEAAAA" w:themeColor="background2" w:themeShade="BF"/>
          <w:lang w:val="en-IN"/>
        </w:rPr>
        <w:t>-</w:t>
      </w:r>
      <w:r>
        <w:rPr>
          <w:color w:val="AEAAAA" w:themeColor="background2" w:themeShade="BF"/>
          <w:lang w:val="en-IN"/>
        </w:rPr>
        <w:t xml:space="preserve">   </w:t>
      </w:r>
      <w:r w:rsidRPr="00B72BF6">
        <w:rPr>
          <w:color w:val="AEAAAA" w:themeColor="background2" w:themeShade="BF"/>
          <w:lang w:val="en-IN"/>
        </w:rPr>
        <w:t xml:space="preserve"> admin</w:t>
      </w:r>
    </w:p>
    <w:p w:rsidR="00B72BF6" w:rsidRPr="00B72BF6" w:rsidRDefault="00B72BF6" w:rsidP="00B72BF6">
      <w:pPr>
        <w:rPr>
          <w:color w:val="AEAAAA" w:themeColor="background2" w:themeShade="BF"/>
          <w:lang w:val="en-IN"/>
        </w:rPr>
      </w:pPr>
      <w:r w:rsidRPr="00B72BF6">
        <w:rPr>
          <w:color w:val="AEAAAA" w:themeColor="background2" w:themeShade="BF"/>
          <w:lang w:val="en-IN"/>
        </w:rPr>
        <w:tab/>
        <w:t>Password- admin123</w:t>
      </w:r>
    </w:p>
    <w:sectPr w:rsidR="00B72BF6" w:rsidRPr="00B72B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756043E"/>
    <w:multiLevelType w:val="hybridMultilevel"/>
    <w:tmpl w:val="7240649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3BE1927"/>
    <w:multiLevelType w:val="hybridMultilevel"/>
    <w:tmpl w:val="626C3356"/>
    <w:lvl w:ilvl="0" w:tplc="4009000D">
      <w:start w:val="1"/>
      <w:numFmt w:val="bullet"/>
      <w:lvlText w:val=""/>
      <w:lvlJc w:val="left"/>
      <w:pPr>
        <w:ind w:left="142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9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1"/>
  </w:num>
  <w:num w:numId="2">
    <w:abstractNumId w:val="12"/>
  </w:num>
  <w:num w:numId="3">
    <w:abstractNumId w:val="10"/>
  </w:num>
  <w:num w:numId="4">
    <w:abstractNumId w:val="23"/>
  </w:num>
  <w:num w:numId="5">
    <w:abstractNumId w:val="13"/>
  </w:num>
  <w:num w:numId="6">
    <w:abstractNumId w:val="17"/>
  </w:num>
  <w:num w:numId="7">
    <w:abstractNumId w:val="2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5"/>
  </w:num>
  <w:num w:numId="19">
    <w:abstractNumId w:val="16"/>
  </w:num>
  <w:num w:numId="20">
    <w:abstractNumId w:val="22"/>
  </w:num>
  <w:num w:numId="21">
    <w:abstractNumId w:val="19"/>
  </w:num>
  <w:num w:numId="22">
    <w:abstractNumId w:val="11"/>
  </w:num>
  <w:num w:numId="23">
    <w:abstractNumId w:val="24"/>
  </w:num>
  <w:num w:numId="24">
    <w:abstractNumId w:val="14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97D"/>
    <w:rsid w:val="00645252"/>
    <w:rsid w:val="006D3D74"/>
    <w:rsid w:val="009F7EA1"/>
    <w:rsid w:val="00A9204E"/>
    <w:rsid w:val="00B72BF6"/>
    <w:rsid w:val="00CA497D"/>
    <w:rsid w:val="00D177B1"/>
    <w:rsid w:val="00E2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BC885"/>
  <w15:chartTrackingRefBased/>
  <w15:docId w15:val="{9BCDA364-4B90-4451-9A45-29756A7D2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3D74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character" w:styleId="UnresolvedMention">
    <w:name w:val="Unresolved Mention"/>
    <w:basedOn w:val="DefaultParagraphFont"/>
    <w:uiPriority w:val="99"/>
    <w:semiHidden/>
    <w:unhideWhenUsed/>
    <w:rsid w:val="00CA497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unhideWhenUsed/>
    <w:qFormat/>
    <w:rsid w:val="009F7E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83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download/" TargetMode="Externa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hyperlink" Target="https://github.com/angular/angular-cli" TargetMode="Externa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ukesh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53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</dc:creator>
  <cp:keywords/>
  <dc:description/>
  <cp:lastModifiedBy>Mukesh</cp:lastModifiedBy>
  <cp:revision>2</cp:revision>
  <cp:lastPrinted>2017-09-20T00:19:00Z</cp:lastPrinted>
  <dcterms:created xsi:type="dcterms:W3CDTF">2017-09-19T23:28:00Z</dcterms:created>
  <dcterms:modified xsi:type="dcterms:W3CDTF">2017-09-20T00:21:00Z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